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EB91E" w14:textId="77777777" w:rsidR="00FF60A6" w:rsidRPr="00FF60A6" w:rsidRDefault="00FF60A6" w:rsidP="00FF60A6">
      <w:pPr>
        <w:pStyle w:val="Commarcadores"/>
        <w:numPr>
          <w:ilvl w:val="0"/>
          <w:numId w:val="0"/>
        </w:numPr>
        <w:ind w:left="720"/>
        <w:rPr>
          <w:b/>
          <w:color w:val="7030A0"/>
          <w:sz w:val="36"/>
          <w:lang w:val="pt-BR"/>
        </w:rPr>
      </w:pPr>
      <w:r>
        <w:rPr>
          <w:rFonts w:asciiTheme="majorHAnsi" w:eastAsiaTheme="majorEastAsia" w:hAnsiTheme="majorHAnsi" w:cstheme="majorBidi"/>
          <w:b/>
          <w:color w:val="7030A0"/>
          <w:sz w:val="40"/>
          <w:szCs w:val="32"/>
          <w:lang w:val="pt-BR"/>
        </w:rPr>
        <w:t>PROGRESSO</w:t>
      </w:r>
    </w:p>
    <w:p w14:paraId="70B0BA51" w14:textId="77777777" w:rsidR="00FF60A6" w:rsidRPr="00FF60A6" w:rsidRDefault="00FF60A6" w:rsidP="00FF60A6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u w:val="single"/>
        </w:rPr>
      </w:pPr>
      <w:r w:rsidRPr="00FF60A6">
        <w:rPr>
          <w:rFonts w:ascii="AppleSystemUIFontBold" w:hAnsi="AppleSystemUIFontBold" w:cs="AppleSystemUIFontBold"/>
          <w:b/>
          <w:bCs/>
          <w:u w:val="single"/>
        </w:rPr>
        <w:t>28/06/2021 (segunda-feira)</w:t>
      </w:r>
    </w:p>
    <w:p w14:paraId="697E285F" w14:textId="77777777" w:rsidR="00FF60A6" w:rsidRDefault="00FF60A6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Guanabara</w:t>
      </w:r>
    </w:p>
    <w:p w14:paraId="27DFA3F9" w14:textId="77777777" w:rsidR="00FF60A6" w:rsidRDefault="00FF60A6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Aula 1 (História do Java)</w:t>
      </w:r>
    </w:p>
    <w:p w14:paraId="49A24AAB" w14:textId="77777777" w:rsidR="00FF60A6" w:rsidRDefault="00FF60A6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Aula 2 (Como Funciona o Java)</w:t>
      </w:r>
    </w:p>
    <w:p w14:paraId="72175956" w14:textId="77777777" w:rsidR="00FF60A6" w:rsidRDefault="00FF60A6" w:rsidP="00FF60A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4CB2292" w14:textId="77777777" w:rsidR="00FF60A6" w:rsidRDefault="00FF60A6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Udemy</w:t>
      </w:r>
      <w:proofErr w:type="spellEnd"/>
    </w:p>
    <w:p w14:paraId="7FF9E4EC" w14:textId="77777777" w:rsidR="00FF60A6" w:rsidRDefault="00FF60A6" w:rsidP="00FA246A">
      <w:pPr>
        <w:widowControl w:val="0"/>
        <w:autoSpaceDE w:val="0"/>
        <w:autoSpaceDN w:val="0"/>
        <w:adjustRightInd w:val="0"/>
        <w:ind w:left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Aula 1 (Visão Geral de Algoritmo)</w:t>
      </w:r>
    </w:p>
    <w:p w14:paraId="30D0202E" w14:textId="77777777" w:rsidR="00FF60A6" w:rsidRDefault="00FF60A6" w:rsidP="00FA246A">
      <w:pPr>
        <w:widowControl w:val="0"/>
        <w:autoSpaceDE w:val="0"/>
        <w:autoSpaceDN w:val="0"/>
        <w:adjustRightInd w:val="0"/>
        <w:ind w:left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Aula 2 (Visão Geral Estrutura de Dados)</w:t>
      </w:r>
    </w:p>
    <w:p w14:paraId="390FA9F7" w14:textId="77777777" w:rsidR="00FF60A6" w:rsidRDefault="00FF60A6" w:rsidP="00FF60A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15E196" w14:textId="6493EE1C" w:rsidR="00FF60A6" w:rsidRPr="00644911" w:rsidRDefault="00FF60A6" w:rsidP="00B3002A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644911">
        <w:rPr>
          <w:rFonts w:ascii="AppleSystemUIFontBold" w:hAnsi="AppleSystemUIFontBold" w:cs="AppleSystemUIFontBold"/>
          <w:b/>
          <w:bCs/>
        </w:rPr>
        <w:t>2</w:t>
      </w:r>
      <w:r w:rsidRPr="00644911">
        <w:rPr>
          <w:rFonts w:ascii="AppleSystemUIFontBold" w:hAnsi="AppleSystemUIFontBold" w:cs="AppleSystemUIFontBold"/>
          <w:b/>
          <w:bCs/>
          <w:u w:val="single"/>
        </w:rPr>
        <w:t>9/06/2021 (terça-feira)</w:t>
      </w:r>
    </w:p>
    <w:p w14:paraId="5A7C2E1A" w14:textId="77777777" w:rsidR="00FF60A6" w:rsidRDefault="00FF60A6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Udemy</w:t>
      </w:r>
      <w:proofErr w:type="spellEnd"/>
    </w:p>
    <w:p w14:paraId="690189E3" w14:textId="77777777" w:rsidR="00FF60A6" w:rsidRDefault="00FF60A6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Aulas 3 </w:t>
      </w:r>
      <w:proofErr w:type="gramStart"/>
      <w:r>
        <w:rPr>
          <w:rFonts w:ascii="AppleSystemUIFont" w:hAnsi="AppleSystemUIFont" w:cs="AppleSystemUIFont"/>
        </w:rPr>
        <w:t>à</w:t>
      </w:r>
      <w:proofErr w:type="gramEnd"/>
      <w:r>
        <w:rPr>
          <w:rFonts w:ascii="AppleSystemUIFont" w:hAnsi="AppleSystemUIFont" w:cs="AppleSystemUIFont"/>
        </w:rPr>
        <w:t xml:space="preserve"> 22</w:t>
      </w:r>
    </w:p>
    <w:p w14:paraId="1B52FE6B" w14:textId="77777777" w:rsidR="00644911" w:rsidRDefault="00644911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59F70006" w14:textId="771AB3BB" w:rsidR="00644911" w:rsidRDefault="00644911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gramStart"/>
      <w:r>
        <w:rPr>
          <w:rFonts w:ascii="AppleSystemUIFont" w:hAnsi="AppleSystemUIFont" w:cs="AppleSystemUIFont"/>
        </w:rPr>
        <w:t>visão</w:t>
      </w:r>
      <w:proofErr w:type="gramEnd"/>
      <w:r>
        <w:rPr>
          <w:rFonts w:ascii="AppleSystemUIFont" w:hAnsi="AppleSystemUIFont" w:cs="AppleSystemUIFont"/>
        </w:rPr>
        <w:t xml:space="preserve"> geral</w:t>
      </w:r>
    </w:p>
    <w:p w14:paraId="0509B3A2" w14:textId="603CF304" w:rsidR="00644911" w:rsidRDefault="00644911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gramStart"/>
      <w:r>
        <w:rPr>
          <w:rFonts w:ascii="AppleSystemUIFont" w:hAnsi="AppleSystemUIFont" w:cs="AppleSystemUIFont"/>
        </w:rPr>
        <w:t>fundamentos</w:t>
      </w:r>
      <w:proofErr w:type="gramEnd"/>
    </w:p>
    <w:p w14:paraId="566E16F3" w14:textId="5C1AA3C5" w:rsidR="00644911" w:rsidRDefault="00644911" w:rsidP="00644911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gramStart"/>
      <w:r>
        <w:rPr>
          <w:rFonts w:ascii="AppleSystemUIFont" w:hAnsi="AppleSystemUIFont" w:cs="AppleSystemUIFont"/>
        </w:rPr>
        <w:t>atalhos</w:t>
      </w:r>
      <w:proofErr w:type="gramEnd"/>
    </w:p>
    <w:p w14:paraId="0ABE066D" w14:textId="61814ACB" w:rsidR="00644911" w:rsidRDefault="00644911" w:rsidP="00644911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Desafio variáveis e constantes</w:t>
      </w:r>
    </w:p>
    <w:p w14:paraId="3FAB481F" w14:textId="77777777" w:rsidR="00FF60A6" w:rsidRDefault="00FF60A6" w:rsidP="00FF60A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1CC8C5" w14:textId="5959E05A" w:rsidR="00FF60A6" w:rsidRPr="00644911" w:rsidRDefault="00FF60A6" w:rsidP="00552C7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u w:val="single"/>
        </w:rPr>
      </w:pPr>
      <w:r w:rsidRPr="00644911">
        <w:rPr>
          <w:rFonts w:ascii="AppleSystemUIFontBold" w:hAnsi="AppleSystemUIFontBold" w:cs="AppleSystemUIFontBold"/>
          <w:b/>
          <w:bCs/>
          <w:u w:val="single"/>
        </w:rPr>
        <w:t>30/06/2021 (quarta-feira)</w:t>
      </w:r>
    </w:p>
    <w:p w14:paraId="2C4F04DC" w14:textId="77777777" w:rsidR="00FF60A6" w:rsidRDefault="00FF60A6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Udemy</w:t>
      </w:r>
      <w:proofErr w:type="spellEnd"/>
    </w:p>
    <w:p w14:paraId="6E7A36D9" w14:textId="77777777" w:rsidR="00FF60A6" w:rsidRDefault="00FF60A6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Aulas 22 </w:t>
      </w:r>
      <w:proofErr w:type="gramStart"/>
      <w:r>
        <w:rPr>
          <w:rFonts w:ascii="AppleSystemUIFont" w:hAnsi="AppleSystemUIFont" w:cs="AppleSystemUIFont"/>
        </w:rPr>
        <w:t>à</w:t>
      </w:r>
      <w:proofErr w:type="gramEnd"/>
      <w:r>
        <w:rPr>
          <w:rFonts w:ascii="AppleSystemUIFont" w:hAnsi="AppleSystemUIFont" w:cs="AppleSystemUIFont"/>
        </w:rPr>
        <w:t xml:space="preserve"> 28</w:t>
      </w:r>
    </w:p>
    <w:p w14:paraId="6800B64F" w14:textId="77777777" w:rsidR="00644911" w:rsidRDefault="00644911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2F10313C" w14:textId="098998E7" w:rsidR="00B765C9" w:rsidRDefault="00644911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gramStart"/>
      <w:r>
        <w:rPr>
          <w:rFonts w:ascii="AppleSystemUIFont" w:hAnsi="AppleSystemUIFont" w:cs="AppleSystemUIFont"/>
        </w:rPr>
        <w:t>inferência</w:t>
      </w:r>
      <w:proofErr w:type="gramEnd"/>
    </w:p>
    <w:p w14:paraId="178AC5C5" w14:textId="7BE6159C" w:rsidR="00644911" w:rsidRDefault="00644911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gramStart"/>
      <w:r>
        <w:rPr>
          <w:rFonts w:ascii="AppleSystemUIFont" w:hAnsi="AppleSystemUIFont" w:cs="AppleSystemUIFont"/>
        </w:rPr>
        <w:t>tipos primitivos</w:t>
      </w:r>
      <w:proofErr w:type="gramEnd"/>
    </w:p>
    <w:p w14:paraId="7EBB8B90" w14:textId="44856F29" w:rsidR="00644911" w:rsidRDefault="00644911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gramStart"/>
      <w:r>
        <w:rPr>
          <w:rFonts w:ascii="AppleSystemUIFont" w:hAnsi="AppleSystemUIFont" w:cs="AppleSystemUIFont"/>
        </w:rPr>
        <w:t>notação</w:t>
      </w:r>
      <w:proofErr w:type="gramEnd"/>
      <w:r>
        <w:rPr>
          <w:rFonts w:ascii="AppleSystemUIFont" w:hAnsi="AppleSystemUIFont" w:cs="AppleSystemUIFont"/>
        </w:rPr>
        <w:t xml:space="preserve"> ponto</w:t>
      </w:r>
    </w:p>
    <w:p w14:paraId="16AEA1E4" w14:textId="63077024" w:rsidR="00644911" w:rsidRDefault="00644911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spellStart"/>
      <w:proofErr w:type="gramStart"/>
      <w:r>
        <w:rPr>
          <w:rFonts w:ascii="AppleSystemUIFont" w:hAnsi="AppleSystemUIFont" w:cs="AppleSystemUIFont"/>
        </w:rPr>
        <w:t>import</w:t>
      </w:r>
      <w:proofErr w:type="spellEnd"/>
      <w:proofErr w:type="gramEnd"/>
    </w:p>
    <w:p w14:paraId="4E064EBC" w14:textId="2F65F9DC" w:rsidR="00644911" w:rsidRDefault="00644911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spellStart"/>
      <w:proofErr w:type="gramStart"/>
      <w:r>
        <w:rPr>
          <w:rFonts w:ascii="AppleSystemUIFont" w:hAnsi="AppleSystemUIFont" w:cs="AppleSystemUIFont"/>
        </w:rPr>
        <w:t>string</w:t>
      </w:r>
      <w:proofErr w:type="spellEnd"/>
      <w:proofErr w:type="gramEnd"/>
    </w:p>
    <w:p w14:paraId="7E5ED7D3" w14:textId="77777777" w:rsidR="00644911" w:rsidRDefault="00644911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6AE6A8D6" w14:textId="45747481" w:rsidR="00B765C9" w:rsidRPr="00FF60A6" w:rsidRDefault="00B765C9" w:rsidP="00B765C9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  <w:u w:val="single"/>
        </w:rPr>
        <w:t>01</w:t>
      </w:r>
      <w:r w:rsidRPr="00FF60A6">
        <w:rPr>
          <w:rFonts w:ascii="AppleSystemUIFontBold" w:hAnsi="AppleSystemUIFontBold" w:cs="AppleSystemUIFontBold"/>
          <w:b/>
          <w:bCs/>
          <w:u w:val="single"/>
        </w:rPr>
        <w:t>/0</w:t>
      </w:r>
      <w:r>
        <w:rPr>
          <w:rFonts w:ascii="AppleSystemUIFontBold" w:hAnsi="AppleSystemUIFontBold" w:cs="AppleSystemUIFontBold"/>
          <w:b/>
          <w:bCs/>
          <w:u w:val="single"/>
        </w:rPr>
        <w:t>7</w:t>
      </w:r>
      <w:r w:rsidRPr="00FF60A6">
        <w:rPr>
          <w:rFonts w:ascii="AppleSystemUIFontBold" w:hAnsi="AppleSystemUIFontBold" w:cs="AppleSystemUIFontBold"/>
          <w:b/>
          <w:bCs/>
          <w:u w:val="single"/>
        </w:rPr>
        <w:t>/2021 (qu</w:t>
      </w:r>
      <w:r>
        <w:rPr>
          <w:rFonts w:ascii="AppleSystemUIFontBold" w:hAnsi="AppleSystemUIFontBold" w:cs="AppleSystemUIFontBold"/>
          <w:b/>
          <w:bCs/>
          <w:u w:val="single"/>
        </w:rPr>
        <w:t>in</w:t>
      </w:r>
      <w:r w:rsidRPr="00FF60A6">
        <w:rPr>
          <w:rFonts w:ascii="AppleSystemUIFontBold" w:hAnsi="AppleSystemUIFontBold" w:cs="AppleSystemUIFontBold"/>
          <w:b/>
          <w:bCs/>
          <w:u w:val="single"/>
        </w:rPr>
        <w:t>ta-feira)</w:t>
      </w:r>
    </w:p>
    <w:p w14:paraId="6197153F" w14:textId="14725D1D" w:rsidR="00FA246A" w:rsidRDefault="00795D89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Udemy</w:t>
      </w:r>
      <w:proofErr w:type="spellEnd"/>
    </w:p>
    <w:p w14:paraId="1176C50E" w14:textId="5F67AE32" w:rsidR="00795D89" w:rsidRDefault="00795D89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Aulas 29 à </w:t>
      </w:r>
    </w:p>
    <w:p w14:paraId="762F2C29" w14:textId="77777777" w:rsidR="00644911" w:rsidRDefault="00644911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2792AC0D" w14:textId="1A8BA889" w:rsidR="00795D89" w:rsidRDefault="00795D89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gramStart"/>
      <w:r w:rsidR="00880FD5">
        <w:rPr>
          <w:rFonts w:ascii="AppleSystemUIFont" w:hAnsi="AppleSystemUIFont" w:cs="AppleSystemUIFont"/>
        </w:rPr>
        <w:t>variáveis</w:t>
      </w:r>
      <w:proofErr w:type="gramEnd"/>
      <w:r w:rsidR="00880FD5">
        <w:rPr>
          <w:rFonts w:ascii="AppleSystemUIFont" w:hAnsi="AppleSystemUIFont" w:cs="AppleSystemUIFont"/>
        </w:rPr>
        <w:t xml:space="preserve"> do “</w:t>
      </w:r>
      <w:proofErr w:type="spellStart"/>
      <w:r w:rsidR="00880FD5">
        <w:rPr>
          <w:rFonts w:ascii="AppleSystemUIFont" w:hAnsi="AppleSystemUIFont" w:cs="AppleSystemUIFont"/>
        </w:rPr>
        <w:t>print</w:t>
      </w:r>
      <w:proofErr w:type="spellEnd"/>
      <w:r w:rsidR="00880FD5">
        <w:rPr>
          <w:rFonts w:ascii="AppleSystemUIFont" w:hAnsi="AppleSystemUIFont" w:cs="AppleSystemUIFont"/>
        </w:rPr>
        <w:t>”</w:t>
      </w:r>
    </w:p>
    <w:p w14:paraId="7ACD4364" w14:textId="74983CDE" w:rsidR="00880FD5" w:rsidRDefault="00880FD5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gramStart"/>
      <w:r>
        <w:rPr>
          <w:rFonts w:ascii="AppleSystemUIFont" w:hAnsi="AppleSystemUIFont" w:cs="AppleSystemUIFont"/>
        </w:rPr>
        <w:t>variáveis</w:t>
      </w:r>
      <w:proofErr w:type="gramEnd"/>
      <w:r>
        <w:rPr>
          <w:rFonts w:ascii="AppleSystemUIFont" w:hAnsi="AppleSystemUIFont" w:cs="AppleSystemUIFont"/>
        </w:rPr>
        <w:t xml:space="preserve"> da quebra de linha</w:t>
      </w:r>
    </w:p>
    <w:p w14:paraId="003E643E" w14:textId="599D2A3F" w:rsidR="00880FD5" w:rsidRDefault="00880FD5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Diferença entre “primitivo” e “objeto”</w:t>
      </w:r>
    </w:p>
    <w:p w14:paraId="7D6A8AB3" w14:textId="02829B6D" w:rsidR="00880FD5" w:rsidRDefault="00880FD5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spellStart"/>
      <w:r>
        <w:rPr>
          <w:rFonts w:ascii="AppleSystemUIFont" w:hAnsi="AppleSystemUIFont" w:cs="AppleSystemUIFont"/>
        </w:rPr>
        <w:t>Wrappers</w:t>
      </w:r>
      <w:proofErr w:type="spellEnd"/>
    </w:p>
    <w:p w14:paraId="6377B5B4" w14:textId="63364B96" w:rsidR="00880FD5" w:rsidRDefault="00880FD5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Conversão de tipos primitivos</w:t>
      </w:r>
    </w:p>
    <w:p w14:paraId="13C76339" w14:textId="52372E66" w:rsidR="00880FD5" w:rsidRDefault="00880FD5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gramStart"/>
      <w:r>
        <w:rPr>
          <w:rFonts w:ascii="AppleSystemUIFont" w:hAnsi="AppleSystemUIFont" w:cs="AppleSystemUIFont"/>
        </w:rPr>
        <w:t>conversão</w:t>
      </w:r>
      <w:proofErr w:type="gramEnd"/>
      <w:r>
        <w:rPr>
          <w:rFonts w:ascii="AppleSystemUIFont" w:hAnsi="AppleSystemUIFont" w:cs="AppleSystemUIFont"/>
        </w:rPr>
        <w:t xml:space="preserve"> num -&gt; </w:t>
      </w:r>
      <w:proofErr w:type="spellStart"/>
      <w:r>
        <w:rPr>
          <w:rFonts w:ascii="AppleSystemUIFont" w:hAnsi="AppleSystemUIFont" w:cs="AppleSystemUIFont"/>
        </w:rPr>
        <w:t>string</w:t>
      </w:r>
      <w:proofErr w:type="spellEnd"/>
    </w:p>
    <w:p w14:paraId="03A7AA26" w14:textId="32D94489" w:rsidR="00880FD5" w:rsidRDefault="00880FD5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proofErr w:type="gramStart"/>
      <w:r>
        <w:rPr>
          <w:rFonts w:ascii="AppleSystemUIFont" w:hAnsi="AppleSystemUIFont" w:cs="AppleSystemUIFont"/>
        </w:rPr>
        <w:t>conversão</w:t>
      </w:r>
      <w:proofErr w:type="gram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string</w:t>
      </w:r>
      <w:proofErr w:type="spellEnd"/>
      <w:r>
        <w:rPr>
          <w:rFonts w:ascii="AppleSystemUIFont" w:hAnsi="AppleSystemUIFont" w:cs="AppleSystemUIFont"/>
        </w:rPr>
        <w:t xml:space="preserve"> -&gt; num</w:t>
      </w:r>
    </w:p>
    <w:p w14:paraId="019B0346" w14:textId="35978DEE" w:rsidR="00880FD5" w:rsidRDefault="00880FD5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Desafio conversão</w:t>
      </w:r>
    </w:p>
    <w:p w14:paraId="5F6A5F88" w14:textId="77777777" w:rsidR="00644911" w:rsidRDefault="00644911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11D43331" w14:textId="68EBE097" w:rsidR="00644911" w:rsidRPr="00FF60A6" w:rsidRDefault="00644911" w:rsidP="00644911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  <w:u w:val="single"/>
        </w:rPr>
        <w:t>02</w:t>
      </w:r>
      <w:r w:rsidRPr="00FF60A6">
        <w:rPr>
          <w:rFonts w:ascii="AppleSystemUIFontBold" w:hAnsi="AppleSystemUIFontBold" w:cs="AppleSystemUIFontBold"/>
          <w:b/>
          <w:bCs/>
          <w:u w:val="single"/>
        </w:rPr>
        <w:t>/0</w:t>
      </w:r>
      <w:r>
        <w:rPr>
          <w:rFonts w:ascii="AppleSystemUIFontBold" w:hAnsi="AppleSystemUIFontBold" w:cs="AppleSystemUIFontBold"/>
          <w:b/>
          <w:bCs/>
          <w:u w:val="single"/>
        </w:rPr>
        <w:t>7</w:t>
      </w:r>
      <w:r>
        <w:rPr>
          <w:rFonts w:ascii="AppleSystemUIFontBold" w:hAnsi="AppleSystemUIFontBold" w:cs="AppleSystemUIFontBold"/>
          <w:b/>
          <w:bCs/>
          <w:u w:val="single"/>
        </w:rPr>
        <w:t>/2021 (sexta</w:t>
      </w:r>
      <w:r w:rsidRPr="00FF60A6">
        <w:rPr>
          <w:rFonts w:ascii="AppleSystemUIFontBold" w:hAnsi="AppleSystemUIFontBold" w:cs="AppleSystemUIFontBold"/>
          <w:b/>
          <w:bCs/>
          <w:u w:val="single"/>
        </w:rPr>
        <w:t>-feira)</w:t>
      </w:r>
    </w:p>
    <w:p w14:paraId="14BCA16A" w14:textId="77777777" w:rsidR="00644911" w:rsidRDefault="00644911" w:rsidP="00644911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Udemy</w:t>
      </w:r>
      <w:proofErr w:type="spellEnd"/>
    </w:p>
    <w:p w14:paraId="23892558" w14:textId="410AFE3D" w:rsidR="00644911" w:rsidRDefault="00644911" w:rsidP="00644911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Aulas  </w:t>
      </w:r>
    </w:p>
    <w:p w14:paraId="7B57F0BB" w14:textId="77777777" w:rsidR="00880FD5" w:rsidRDefault="00880FD5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40DF3A2D" w14:textId="77777777" w:rsidR="00795D89" w:rsidRDefault="00795D89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187A77EF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bookmarkStart w:id="0" w:name="_GoBack"/>
      <w:bookmarkEnd w:id="0"/>
    </w:p>
    <w:p w14:paraId="2D57B782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1927CC19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26CD94B4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37CE8B04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09B7F930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71DF6D04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236636B4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234D61CC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6AAD90BF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1F96CDB9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775EFFFB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128F2EDB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1A0545FA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575A470F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3D64EFFA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64572861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7EB4F3EA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7EFE60AC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7FCFB2AC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5E066AFE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37436B84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3080673E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49058985" w14:textId="77777777" w:rsidR="00FA246A" w:rsidRDefault="00FA246A" w:rsidP="00FF60A6">
      <w:pPr>
        <w:widowControl w:val="0"/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</w:p>
    <w:p w14:paraId="4D491AAE" w14:textId="77777777" w:rsidR="00FA246A" w:rsidRDefault="00FA246A" w:rsidP="00FA246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</w:rPr>
      </w:pPr>
    </w:p>
    <w:p w14:paraId="08915BD5" w14:textId="77777777" w:rsidR="00FA246A" w:rsidRDefault="00FA246A" w:rsidP="00FA246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</w:rPr>
      </w:pPr>
    </w:p>
    <w:p w14:paraId="4B7CACF5" w14:textId="77777777" w:rsidR="00FA246A" w:rsidRPr="00FA246A" w:rsidRDefault="00FA246A" w:rsidP="00FA246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</w:rPr>
      </w:pPr>
    </w:p>
    <w:p w14:paraId="0903FDC9" w14:textId="77777777" w:rsidR="00FF60A6" w:rsidRPr="00FF60A6" w:rsidRDefault="00FF60A6" w:rsidP="00FF60A6">
      <w:pPr>
        <w:pStyle w:val="PargrafodaLista"/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2BC622" w14:textId="77777777" w:rsidR="00FF60A6" w:rsidRDefault="00FF60A6" w:rsidP="00FF60A6">
      <w:pPr>
        <w:pStyle w:val="Commarcadores"/>
        <w:numPr>
          <w:ilvl w:val="0"/>
          <w:numId w:val="0"/>
        </w:numPr>
        <w:ind w:left="792" w:hanging="432"/>
        <w:jc w:val="both"/>
        <w:rPr>
          <w:lang w:val="pt-BR"/>
        </w:rPr>
      </w:pPr>
    </w:p>
    <w:p w14:paraId="1F5CF672" w14:textId="77777777" w:rsidR="006C0A9A" w:rsidRDefault="00444A06"/>
    <w:sectPr w:rsidR="006C0A9A" w:rsidSect="00FA246A">
      <w:pgSz w:w="11900" w:h="16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213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C0BAB"/>
    <w:multiLevelType w:val="hybridMultilevel"/>
    <w:tmpl w:val="FB020CE4"/>
    <w:lvl w:ilvl="0" w:tplc="B7129C1A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Bold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A6"/>
    <w:rsid w:val="003048BF"/>
    <w:rsid w:val="00444A06"/>
    <w:rsid w:val="004F339E"/>
    <w:rsid w:val="00644911"/>
    <w:rsid w:val="00795D89"/>
    <w:rsid w:val="00880FD5"/>
    <w:rsid w:val="00B7235E"/>
    <w:rsid w:val="00B765C9"/>
    <w:rsid w:val="00C13A05"/>
    <w:rsid w:val="00FA246A"/>
    <w:rsid w:val="00FF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A2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rsid w:val="00FF60A6"/>
    <w:pPr>
      <w:numPr>
        <w:numId w:val="1"/>
      </w:numPr>
      <w:spacing w:after="120" w:line="259" w:lineRule="auto"/>
    </w:pPr>
    <w:rPr>
      <w:color w:val="595959" w:themeColor="text1" w:themeTint="A6"/>
      <w:sz w:val="30"/>
      <w:szCs w:val="30"/>
      <w:lang w:val="pt-PT" w:eastAsia="ja-JP"/>
    </w:rPr>
  </w:style>
  <w:style w:type="paragraph" w:styleId="PargrafodaLista">
    <w:name w:val="List Paragraph"/>
    <w:basedOn w:val="Normal"/>
    <w:uiPriority w:val="34"/>
    <w:qFormat/>
    <w:rsid w:val="00FF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18ADCE9F-C6A9-6D46-A023-839CE085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2021-07-02T00:30:00Z</dcterms:created>
  <dcterms:modified xsi:type="dcterms:W3CDTF">2021-07-02T00:30:00Z</dcterms:modified>
</cp:coreProperties>
</file>